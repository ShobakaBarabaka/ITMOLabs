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37A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D4B6C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574352E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115"/>
        <w:gridCol w:w="4959"/>
        <w:gridCol w:w="1577"/>
        <w:gridCol w:w="969"/>
        <w:gridCol w:w="1026"/>
      </w:tblGrid>
      <w:tr w:rsidR="00E97E00" w:rsidRPr="00005EED" w14:paraId="742A6523" w14:textId="77777777" w:rsidTr="00BC4479">
        <w:tc>
          <w:tcPr>
            <w:tcW w:w="1117" w:type="dxa"/>
            <w:shd w:val="clear" w:color="auto" w:fill="auto"/>
          </w:tcPr>
          <w:p w14:paraId="5628CD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76520C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C6EB2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1E3888E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79E87C7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66FC328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1ADF5E0F" w14:textId="77777777" w:rsidTr="00BC4479">
        <w:tc>
          <w:tcPr>
            <w:tcW w:w="1117" w:type="dxa"/>
            <w:shd w:val="clear" w:color="auto" w:fill="auto"/>
          </w:tcPr>
          <w:p w14:paraId="1976ED99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0285C00E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602598C6" w14:textId="77777777" w:rsidR="009D5BAB" w:rsidRPr="009D5BAB" w:rsidRDefault="003D184C" w:rsidP="009D5BAB">
            <w:pPr>
              <w:pStyle w:val="Standard"/>
              <w:numPr>
                <w:ilvl w:val="0"/>
                <w:numId w:val="1"/>
              </w:num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Ternary logic</w:t>
            </w:r>
          </w:p>
          <w:p w14:paraId="1D62CCE9" w14:textId="77777777" w:rsidR="00C65B64" w:rsidRPr="009D5BAB" w:rsidRDefault="00C65B64" w:rsidP="00063220">
            <w:pPr>
              <w:pStyle w:val="Standard"/>
              <w:rPr>
                <w:sz w:val="18"/>
                <w:highlight w:val="lightGray"/>
              </w:rPr>
            </w:pPr>
          </w:p>
        </w:tc>
        <w:tc>
          <w:tcPr>
            <w:tcW w:w="1604" w:type="dxa"/>
            <w:shd w:val="clear" w:color="auto" w:fill="auto"/>
          </w:tcPr>
          <w:p w14:paraId="725BBD1D" w14:textId="77777777" w:rsidR="00C65B64" w:rsidRPr="002B079F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20/06/2018</w:t>
            </w:r>
          </w:p>
        </w:tc>
        <w:tc>
          <w:tcPr>
            <w:tcW w:w="982" w:type="dxa"/>
            <w:shd w:val="clear" w:color="auto" w:fill="auto"/>
          </w:tcPr>
          <w:p w14:paraId="447303C3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2527</w:t>
            </w:r>
          </w:p>
        </w:tc>
        <w:tc>
          <w:tcPr>
            <w:tcW w:w="1026" w:type="dxa"/>
            <w:shd w:val="clear" w:color="auto" w:fill="auto"/>
          </w:tcPr>
          <w:p w14:paraId="0B641DFE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</w:t>
            </w:r>
            <w:r w:rsidR="00275386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</w:rPr>
              <w:t>.10.2024</w:t>
            </w:r>
          </w:p>
        </w:tc>
      </w:tr>
      <w:tr w:rsidR="00E97E00" w:rsidRPr="00640196" w14:paraId="5215C264" w14:textId="77777777" w:rsidTr="00BC4479">
        <w:tc>
          <w:tcPr>
            <w:tcW w:w="1117" w:type="dxa"/>
            <w:shd w:val="clear" w:color="auto" w:fill="auto"/>
          </w:tcPr>
          <w:p w14:paraId="0628358D" w14:textId="77777777" w:rsidR="00C65B64" w:rsidRPr="00640196" w:rsidRDefault="0064019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29.09.2024</w:t>
            </w:r>
          </w:p>
        </w:tc>
        <w:tc>
          <w:tcPr>
            <w:tcW w:w="1115" w:type="dxa"/>
            <w:shd w:val="clear" w:color="auto" w:fill="auto"/>
          </w:tcPr>
          <w:p w14:paraId="4F9B1C5E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C9C1A31" w14:textId="77777777" w:rsidR="00C65B64" w:rsidRPr="00D800CC" w:rsidRDefault="00D800CC" w:rsidP="00640196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D800CC">
              <w:rPr>
                <w:sz w:val="18"/>
                <w:highlight w:val="lightGray"/>
              </w:rPr>
              <w:t>Rethinking Image Compression on the Web with Generative AI</w:t>
            </w:r>
          </w:p>
        </w:tc>
        <w:tc>
          <w:tcPr>
            <w:tcW w:w="1604" w:type="dxa"/>
            <w:shd w:val="clear" w:color="auto" w:fill="auto"/>
          </w:tcPr>
          <w:p w14:paraId="5BA58DAF" w14:textId="77777777" w:rsidR="00C65B64" w:rsidRPr="00D800CC" w:rsidRDefault="00640196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  <w:lang w:val="ru-RU"/>
              </w:rPr>
              <w:t>05</w:t>
            </w:r>
            <w:r w:rsidRPr="00D800CC">
              <w:rPr>
                <w:sz w:val="18"/>
                <w:highlight w:val="lightGray"/>
              </w:rPr>
              <w:t>/06/2024</w:t>
            </w:r>
          </w:p>
        </w:tc>
        <w:tc>
          <w:tcPr>
            <w:tcW w:w="982" w:type="dxa"/>
            <w:shd w:val="clear" w:color="auto" w:fill="auto"/>
          </w:tcPr>
          <w:p w14:paraId="79396224" w14:textId="77777777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3973</w:t>
            </w:r>
          </w:p>
        </w:tc>
        <w:tc>
          <w:tcPr>
            <w:tcW w:w="1026" w:type="dxa"/>
            <w:shd w:val="clear" w:color="auto" w:fill="auto"/>
          </w:tcPr>
          <w:p w14:paraId="2976EAAD" w14:textId="77777777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09.10.2024</w:t>
            </w:r>
          </w:p>
        </w:tc>
      </w:tr>
      <w:tr w:rsidR="00E97E00" w:rsidRPr="00005EED" w14:paraId="3583364E" w14:textId="77777777" w:rsidTr="00BC4479">
        <w:tc>
          <w:tcPr>
            <w:tcW w:w="1117" w:type="dxa"/>
            <w:shd w:val="clear" w:color="auto" w:fill="auto"/>
          </w:tcPr>
          <w:p w14:paraId="27CF6479" w14:textId="77777777" w:rsidR="00C65B64" w:rsidRPr="00640196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A4E503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09695602" w14:textId="77777777" w:rsidR="00C65B64" w:rsidRPr="007D3313" w:rsidRDefault="007D3313" w:rsidP="007D3313">
            <w:pPr>
              <w:pStyle w:val="Standard"/>
              <w:numPr>
                <w:ilvl w:val="0"/>
                <w:numId w:val="1"/>
              </w:numPr>
              <w:jc w:val="both"/>
              <w:rPr>
                <w:sz w:val="18"/>
                <w:lang w:val="ru-RU"/>
              </w:rPr>
            </w:pPr>
            <w:r w:rsidRPr="007D3313">
              <w:rPr>
                <w:sz w:val="18"/>
                <w:lang w:val="ru-RU"/>
              </w:rPr>
              <w:t>Жадные и ленивые квантификаторы</w:t>
            </w:r>
          </w:p>
        </w:tc>
        <w:tc>
          <w:tcPr>
            <w:tcW w:w="1604" w:type="dxa"/>
            <w:shd w:val="clear" w:color="auto" w:fill="auto"/>
          </w:tcPr>
          <w:p w14:paraId="29154B64" w14:textId="77777777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04</w:t>
            </w:r>
            <w:r>
              <w:rPr>
                <w:sz w:val="18"/>
              </w:rPr>
              <w:t>/04/2024</w:t>
            </w:r>
          </w:p>
        </w:tc>
        <w:tc>
          <w:tcPr>
            <w:tcW w:w="982" w:type="dxa"/>
            <w:shd w:val="clear" w:color="auto" w:fill="auto"/>
          </w:tcPr>
          <w:p w14:paraId="30FA0BCD" w14:textId="77777777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1781</w:t>
            </w:r>
          </w:p>
        </w:tc>
        <w:tc>
          <w:tcPr>
            <w:tcW w:w="1026" w:type="dxa"/>
            <w:shd w:val="clear" w:color="auto" w:fill="auto"/>
          </w:tcPr>
          <w:p w14:paraId="03A39476" w14:textId="77777777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6E925B3E" w14:textId="77777777" w:rsidTr="00BC4479">
        <w:tc>
          <w:tcPr>
            <w:tcW w:w="1117" w:type="dxa"/>
            <w:shd w:val="clear" w:color="auto" w:fill="auto"/>
          </w:tcPr>
          <w:p w14:paraId="05C71419" w14:textId="323A7DB7" w:rsidR="00C65B64" w:rsidRPr="00F8085C" w:rsidRDefault="00F8085C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415ABAAE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50B87682" w14:textId="6E453BC3" w:rsidR="00C65B64" w:rsidRPr="00F8085C" w:rsidRDefault="00F8085C" w:rsidP="00F8085C">
            <w:pPr>
              <w:pStyle w:val="Standard"/>
              <w:numPr>
                <w:ilvl w:val="0"/>
                <w:numId w:val="1"/>
              </w:numPr>
              <w:jc w:val="both"/>
              <w:rPr>
                <w:sz w:val="18"/>
              </w:rPr>
            </w:pPr>
            <w:r w:rsidRPr="00F8085C">
              <w:rPr>
                <w:sz w:val="18"/>
              </w:rPr>
              <w:t>The Complete Guide to Working With JSON</w:t>
            </w:r>
          </w:p>
        </w:tc>
        <w:tc>
          <w:tcPr>
            <w:tcW w:w="1604" w:type="dxa"/>
            <w:shd w:val="clear" w:color="auto" w:fill="auto"/>
          </w:tcPr>
          <w:p w14:paraId="4FA73623" w14:textId="0BE83EB3" w:rsidR="00C65B64" w:rsidRPr="00F8085C" w:rsidRDefault="00F8085C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/04/2021</w:t>
            </w:r>
          </w:p>
        </w:tc>
        <w:tc>
          <w:tcPr>
            <w:tcW w:w="982" w:type="dxa"/>
            <w:shd w:val="clear" w:color="auto" w:fill="auto"/>
          </w:tcPr>
          <w:p w14:paraId="5CD4BF8B" w14:textId="715D1771" w:rsidR="00C65B64" w:rsidRPr="00F8085C" w:rsidRDefault="00F8085C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  <w:tc>
          <w:tcPr>
            <w:tcW w:w="1026" w:type="dxa"/>
            <w:shd w:val="clear" w:color="auto" w:fill="auto"/>
          </w:tcPr>
          <w:p w14:paraId="68C527BD" w14:textId="2A8F4264" w:rsidR="00C65B64" w:rsidRPr="00F8085C" w:rsidRDefault="00F8085C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6.11.2024</w:t>
            </w:r>
          </w:p>
        </w:tc>
      </w:tr>
      <w:tr w:rsidR="00E97E00" w:rsidRPr="00005EED" w14:paraId="04A2786F" w14:textId="77777777" w:rsidTr="00BC4479">
        <w:tc>
          <w:tcPr>
            <w:tcW w:w="1117" w:type="dxa"/>
            <w:shd w:val="clear" w:color="auto" w:fill="auto"/>
          </w:tcPr>
          <w:p w14:paraId="7FC354B4" w14:textId="77777777" w:rsidR="00C65B64" w:rsidRPr="00F8085C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3956EE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16CC9B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26F2E8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3E5871B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20F6BA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B6D174A" w14:textId="77777777" w:rsidTr="00BC4479">
        <w:tc>
          <w:tcPr>
            <w:tcW w:w="1117" w:type="dxa"/>
            <w:shd w:val="clear" w:color="auto" w:fill="auto"/>
          </w:tcPr>
          <w:p w14:paraId="67F2F0B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E09BE1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6CEBD9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44B408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5F6BD7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5CED92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1CDE879" w14:textId="77777777" w:rsidTr="00BC4479">
        <w:tc>
          <w:tcPr>
            <w:tcW w:w="1117" w:type="dxa"/>
            <w:shd w:val="clear" w:color="auto" w:fill="auto"/>
          </w:tcPr>
          <w:p w14:paraId="03234A3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BE34C76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59F950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C8B112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E1E34A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7D6AD9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135C3E67" w14:textId="77777777" w:rsidR="00BB2341" w:rsidRDefault="00BB2341">
      <w:pPr>
        <w:pStyle w:val="Standard"/>
        <w:jc w:val="center"/>
        <w:rPr>
          <w:lang w:val="ru-RU"/>
        </w:rPr>
      </w:pPr>
    </w:p>
    <w:p w14:paraId="54D2C417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44782">
        <w:rPr>
          <w:u w:val="single"/>
          <w:lang w:val="ru-RU"/>
        </w:rPr>
        <w:t xml:space="preserve">Шишкин </w:t>
      </w:r>
      <w:proofErr w:type="gramStart"/>
      <w:r w:rsidR="00F44782">
        <w:rPr>
          <w:u w:val="single"/>
          <w:lang w:val="ru-RU"/>
        </w:rPr>
        <w:t>А.В.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44782">
        <w:rPr>
          <w:i/>
          <w:u w:val="single"/>
        </w:rPr>
        <w:t>P</w:t>
      </w:r>
      <w:r w:rsidR="00F44782" w:rsidRPr="00F44782">
        <w:rPr>
          <w:i/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4B99BEB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F4149D" w14:paraId="0F75B79B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9F5FF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03229AE" w14:textId="52841F80" w:rsidR="00BB2341" w:rsidRPr="00F8085C" w:rsidRDefault="00F8085C">
            <w:pPr>
              <w:pStyle w:val="TableContents"/>
              <w:rPr>
                <w:szCs w:val="36"/>
                <w:lang w:val="ru-RU"/>
              </w:rPr>
            </w:pPr>
            <w:r w:rsidRPr="00F8085C">
              <w:rPr>
                <w:szCs w:val="36"/>
              </w:rPr>
              <w:t>https</w:t>
            </w:r>
            <w:r w:rsidRPr="00F8085C">
              <w:rPr>
                <w:szCs w:val="36"/>
                <w:lang w:val="ru-RU"/>
              </w:rPr>
              <w:t>://</w:t>
            </w:r>
            <w:r w:rsidRPr="00F8085C">
              <w:rPr>
                <w:szCs w:val="36"/>
              </w:rPr>
              <w:t>www</w:t>
            </w:r>
            <w:r w:rsidRPr="00F8085C">
              <w:rPr>
                <w:szCs w:val="36"/>
                <w:lang w:val="ru-RU"/>
              </w:rPr>
              <w:t>.</w:t>
            </w:r>
            <w:proofErr w:type="spellStart"/>
            <w:r w:rsidRPr="00F8085C">
              <w:rPr>
                <w:szCs w:val="36"/>
              </w:rPr>
              <w:t>nylas</w:t>
            </w:r>
            <w:proofErr w:type="spellEnd"/>
            <w:r w:rsidRPr="00F8085C">
              <w:rPr>
                <w:szCs w:val="36"/>
                <w:lang w:val="ru-RU"/>
              </w:rPr>
              <w:t>.</w:t>
            </w:r>
            <w:r w:rsidRPr="00F8085C">
              <w:rPr>
                <w:szCs w:val="36"/>
              </w:rPr>
              <w:t>com</w:t>
            </w:r>
            <w:r w:rsidRPr="00F8085C">
              <w:rPr>
                <w:szCs w:val="36"/>
                <w:lang w:val="ru-RU"/>
              </w:rPr>
              <w:t>/</w:t>
            </w:r>
            <w:r w:rsidRPr="00F8085C">
              <w:rPr>
                <w:szCs w:val="36"/>
              </w:rPr>
              <w:t>blog</w:t>
            </w:r>
            <w:r w:rsidRPr="00F8085C">
              <w:rPr>
                <w:szCs w:val="36"/>
                <w:lang w:val="ru-RU"/>
              </w:rPr>
              <w:t>/</w:t>
            </w:r>
            <w:r w:rsidRPr="00F8085C">
              <w:rPr>
                <w:szCs w:val="36"/>
              </w:rPr>
              <w:t>the</w:t>
            </w:r>
            <w:r w:rsidRPr="00F8085C">
              <w:rPr>
                <w:szCs w:val="36"/>
                <w:lang w:val="ru-RU"/>
              </w:rPr>
              <w:t>-</w:t>
            </w:r>
            <w:r w:rsidRPr="00F8085C">
              <w:rPr>
                <w:szCs w:val="36"/>
              </w:rPr>
              <w:t>complete</w:t>
            </w:r>
            <w:r w:rsidRPr="00F8085C">
              <w:rPr>
                <w:szCs w:val="36"/>
                <w:lang w:val="ru-RU"/>
              </w:rPr>
              <w:t>-</w:t>
            </w:r>
            <w:r w:rsidRPr="00F8085C">
              <w:rPr>
                <w:szCs w:val="36"/>
              </w:rPr>
              <w:t>guide</w:t>
            </w:r>
            <w:r w:rsidRPr="00F8085C">
              <w:rPr>
                <w:szCs w:val="36"/>
                <w:lang w:val="ru-RU"/>
              </w:rPr>
              <w:t>-</w:t>
            </w:r>
            <w:r w:rsidRPr="00F8085C">
              <w:rPr>
                <w:szCs w:val="36"/>
              </w:rPr>
              <w:t>to</w:t>
            </w:r>
            <w:r w:rsidRPr="00F8085C">
              <w:rPr>
                <w:szCs w:val="36"/>
                <w:lang w:val="ru-RU"/>
              </w:rPr>
              <w:t>-</w:t>
            </w:r>
            <w:r w:rsidRPr="00F8085C">
              <w:rPr>
                <w:szCs w:val="36"/>
              </w:rPr>
              <w:t>working</w:t>
            </w:r>
            <w:r w:rsidRPr="00F8085C">
              <w:rPr>
                <w:szCs w:val="36"/>
                <w:lang w:val="ru-RU"/>
              </w:rPr>
              <w:t>-</w:t>
            </w:r>
            <w:r w:rsidRPr="00F8085C">
              <w:rPr>
                <w:szCs w:val="36"/>
              </w:rPr>
              <w:t>with</w:t>
            </w:r>
            <w:r w:rsidRPr="00F8085C">
              <w:rPr>
                <w:szCs w:val="36"/>
                <w:lang w:val="ru-RU"/>
              </w:rPr>
              <w:t>-</w:t>
            </w:r>
            <w:proofErr w:type="spellStart"/>
            <w:r w:rsidRPr="00F8085C">
              <w:rPr>
                <w:szCs w:val="36"/>
              </w:rPr>
              <w:t>json</w:t>
            </w:r>
            <w:proofErr w:type="spellEnd"/>
            <w:r w:rsidRPr="00F8085C">
              <w:rPr>
                <w:szCs w:val="36"/>
                <w:lang w:val="ru-RU"/>
              </w:rPr>
              <w:t>/</w:t>
            </w:r>
          </w:p>
        </w:tc>
      </w:tr>
      <w:tr w:rsidR="00BB2341" w:rsidRPr="00F8085C" w14:paraId="6010E647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115C0C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F050EAD" w14:textId="7DA77283" w:rsidR="00BB2341" w:rsidRPr="00F8085C" w:rsidRDefault="00F8085C" w:rsidP="007D3313">
            <w:pPr>
              <w:pStyle w:val="TableContents"/>
            </w:pPr>
            <w:r>
              <w:rPr>
                <w:b/>
                <w:bCs/>
              </w:rPr>
              <w:t>JSON, data types, markup languages</w:t>
            </w:r>
          </w:p>
        </w:tc>
      </w:tr>
      <w:tr w:rsidR="00BB2341" w:rsidRPr="00F4149D" w14:paraId="3297A93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F0D0F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10709D66" w14:textId="4039E61F" w:rsidR="003C49A9" w:rsidRPr="000C1DEA" w:rsidRDefault="003C49A9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0C1DEA">
              <w:rPr>
                <w:rFonts w:eastAsia="Times New Roman" w:cs="Times New Roman"/>
              </w:rPr>
              <w:t>JSON</w:t>
            </w:r>
            <w:r w:rsidR="000C1DEA">
              <w:rPr>
                <w:rFonts w:eastAsia="Times New Roman" w:cs="Times New Roman"/>
                <w:lang w:val="ru-RU"/>
              </w:rPr>
              <w:t xml:space="preserve"> произошел от </w:t>
            </w:r>
            <w:r w:rsidR="000C1DEA">
              <w:rPr>
                <w:rFonts w:eastAsia="Times New Roman" w:cs="Times New Roman"/>
              </w:rPr>
              <w:t>JavaScript</w:t>
            </w:r>
            <w:r w:rsidR="000C1DEA">
              <w:rPr>
                <w:rFonts w:eastAsia="Times New Roman" w:cs="Times New Roman"/>
                <w:lang w:val="ru-RU"/>
              </w:rPr>
              <w:t>, но по факту является независимым от языка</w:t>
            </w:r>
          </w:p>
          <w:p w14:paraId="40E4A7C6" w14:textId="77777777" w:rsidR="000C1DEA" w:rsidRPr="000C1DEA" w:rsidRDefault="000C1DEA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</w:rPr>
              <w:t>JSON</w:t>
            </w:r>
            <w:r w:rsidRPr="000C1DEA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появился благодаря тому</w:t>
            </w:r>
            <w:r w:rsidRPr="000C1DEA">
              <w:rPr>
                <w:rFonts w:eastAsia="Times New Roman" w:cs="Times New Roman"/>
                <w:lang w:val="ru-RU"/>
              </w:rPr>
              <w:t>,</w:t>
            </w:r>
            <w:r>
              <w:rPr>
                <w:rFonts w:eastAsia="Times New Roman" w:cs="Times New Roman"/>
                <w:lang w:val="ru-RU"/>
              </w:rPr>
              <w:t xml:space="preserve"> что обеспечивает сериализацию быстрее и удобнее предыдущих технологий</w:t>
            </w:r>
          </w:p>
          <w:p w14:paraId="5046E771" w14:textId="4AB056C3" w:rsidR="000C1DEA" w:rsidRPr="00370CEA" w:rsidRDefault="000C1DEA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</w:rPr>
              <w:t>JSON</w:t>
            </w:r>
            <w:r w:rsidRPr="00370CEA">
              <w:rPr>
                <w:rFonts w:eastAsia="Times New Roman" w:cs="Times New Roman"/>
                <w:lang w:val="ru-RU"/>
              </w:rPr>
              <w:t xml:space="preserve"> </w:t>
            </w:r>
            <w:r w:rsidR="00370CEA">
              <w:rPr>
                <w:rFonts w:eastAsia="Times New Roman" w:cs="Times New Roman"/>
                <w:lang w:val="ru-RU"/>
              </w:rPr>
              <w:t>является одним из самых легко читаемых языков разметки из-за своего синтаксиса</w:t>
            </w:r>
          </w:p>
          <w:p w14:paraId="11CAF7F8" w14:textId="1A1CFFE3" w:rsidR="00370CEA" w:rsidRPr="007C5D67" w:rsidRDefault="00370CEA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JSON</w:t>
            </w:r>
            <w:r>
              <w:rPr>
                <w:lang w:val="ru-RU"/>
              </w:rPr>
              <w:t xml:space="preserve"> существует 6 типов данных: строка, число, объект (ключ и значение), массив, логический тип и </w:t>
            </w:r>
            <w:r>
              <w:t>null</w:t>
            </w:r>
          </w:p>
        </w:tc>
      </w:tr>
      <w:tr w:rsidR="00BB2341" w:rsidRPr="00F4149D" w14:paraId="03EFDB4B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F430DF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1CC61E0" w14:textId="1FA05285" w:rsidR="008543F9" w:rsidRDefault="00E913EE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JSON</w:t>
            </w:r>
            <w:r>
              <w:rPr>
                <w:lang w:val="ru-RU"/>
              </w:rPr>
              <w:t xml:space="preserve"> нет такого большого набора правил и пространств имен, как например в</w:t>
            </w:r>
            <w:r w:rsidR="00EB2761" w:rsidRPr="00EB2761">
              <w:rPr>
                <w:lang w:val="ru-RU"/>
              </w:rPr>
              <w:t xml:space="preserve"> </w:t>
            </w:r>
            <w:r w:rsidR="00EB2761">
              <w:t>XML</w:t>
            </w:r>
            <w:r w:rsidR="00EB2761" w:rsidRPr="00EB2761">
              <w:rPr>
                <w:lang w:val="ru-RU"/>
              </w:rPr>
              <w:t>,</w:t>
            </w:r>
            <w:r w:rsidR="00EB2761">
              <w:rPr>
                <w:lang w:val="ru-RU"/>
              </w:rPr>
              <w:t xml:space="preserve"> что значительно ускоряет </w:t>
            </w:r>
            <w:proofErr w:type="spellStart"/>
            <w:r w:rsidR="00EB2761"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3C60198D" w14:textId="77777777" w:rsidR="00E913EE" w:rsidRDefault="00E913EE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JSON</w:t>
            </w:r>
            <w:r>
              <w:rPr>
                <w:lang w:val="ru-RU"/>
              </w:rPr>
              <w:t xml:space="preserve"> используется повсеместно, что облегчает поддержку кода, также почти все языки поддерживают его по умолчанию</w:t>
            </w:r>
          </w:p>
          <w:p w14:paraId="37383FAF" w14:textId="66200050" w:rsidR="00E913EE" w:rsidRDefault="00E913EE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JSON</w:t>
            </w:r>
            <w:r>
              <w:rPr>
                <w:lang w:val="ru-RU"/>
              </w:rPr>
              <w:t xml:space="preserve"> много типов данных, что позволяет описать структуру почти чего угодно</w:t>
            </w:r>
          </w:p>
        </w:tc>
      </w:tr>
      <w:tr w:rsidR="00BB2341" w:rsidRPr="00F4149D" w14:paraId="40EA5102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C80F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5F9D918" w14:textId="77777777" w:rsidR="008543F9" w:rsidRDefault="00EB276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Отсутствие комментариев, их можно создать, но скорее всего это доставит больше проблем</w:t>
            </w:r>
          </w:p>
          <w:p w14:paraId="4E220FE2" w14:textId="09395F5A" w:rsidR="00EB2761" w:rsidRDefault="00EB276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Отсутствие больших </w:t>
            </w:r>
            <w:r w:rsidR="00371D63">
              <w:rPr>
                <w:lang w:val="ru-RU"/>
              </w:rPr>
              <w:t>чисел (</w:t>
            </w:r>
            <w:r>
              <w:t>Big</w:t>
            </w:r>
            <w:r w:rsidRPr="00EB2761">
              <w:rPr>
                <w:lang w:val="ru-RU"/>
              </w:rPr>
              <w:t xml:space="preserve"> </w:t>
            </w:r>
            <w:r>
              <w:t>integers</w:t>
            </w:r>
            <w:r w:rsidR="00371D63" w:rsidRPr="00EB2761">
              <w:rPr>
                <w:lang w:val="ru-RU"/>
              </w:rPr>
              <w:t xml:space="preserve">), </w:t>
            </w:r>
            <w:r w:rsidR="00371D63">
              <w:rPr>
                <w:lang w:val="ru-RU"/>
              </w:rPr>
              <w:t>если</w:t>
            </w:r>
            <w:r>
              <w:rPr>
                <w:lang w:val="ru-RU"/>
              </w:rPr>
              <w:t xml:space="preserve"> не знать о </w:t>
            </w:r>
            <w:r w:rsidR="00371D63">
              <w:rPr>
                <w:lang w:val="ru-RU"/>
              </w:rPr>
              <w:t>проблеме,</w:t>
            </w:r>
            <w:r>
              <w:rPr>
                <w:lang w:val="ru-RU"/>
              </w:rPr>
              <w:t xml:space="preserve"> при </w:t>
            </w:r>
            <w:proofErr w:type="spellStart"/>
            <w:r>
              <w:rPr>
                <w:lang w:val="ru-RU"/>
              </w:rPr>
              <w:t>парсинге</w:t>
            </w:r>
            <w:proofErr w:type="spellEnd"/>
            <w:r>
              <w:rPr>
                <w:lang w:val="ru-RU"/>
              </w:rPr>
              <w:t xml:space="preserve"> </w:t>
            </w:r>
            <w:r w:rsidR="00371D63">
              <w:rPr>
                <w:lang w:val="ru-RU"/>
              </w:rPr>
              <w:t>число изменится (решается передачей числа в виде строки)</w:t>
            </w:r>
          </w:p>
          <w:p w14:paraId="763095A8" w14:textId="383836A0" w:rsidR="00371D63" w:rsidRPr="00616AC6" w:rsidRDefault="00371D6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371D63">
              <w:rPr>
                <w:lang w:val="ru-RU"/>
              </w:rPr>
              <w:t xml:space="preserve"> </w:t>
            </w:r>
            <w:r>
              <w:t>JSON</w:t>
            </w:r>
            <w:r w:rsidRPr="00371D6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нельзя безопасно хранить бинарные данные, для этого используют </w:t>
            </w:r>
            <w:r>
              <w:t>Base</w:t>
            </w:r>
            <w:r w:rsidRPr="00371D63">
              <w:rPr>
                <w:lang w:val="ru-RU"/>
              </w:rPr>
              <w:t xml:space="preserve">64, </w:t>
            </w:r>
            <w:r>
              <w:rPr>
                <w:lang w:val="ru-RU"/>
              </w:rPr>
              <w:t>но его использование приносит много проблем</w:t>
            </w:r>
            <w:r w:rsidRPr="00371D63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аннулирующих некоторые преимущества </w:t>
            </w:r>
            <w:r>
              <w:t>JSON</w:t>
            </w:r>
          </w:p>
        </w:tc>
      </w:tr>
      <w:tr w:rsidR="00BB2341" w:rsidRPr="00F4149D" w14:paraId="5FDD3213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3A6C" w14:textId="4D438FD5" w:rsidR="00BC4479" w:rsidRPr="00F4149D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</w:tc>
      </w:tr>
    </w:tbl>
    <w:p w14:paraId="43D6F205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385C3" w14:textId="77777777" w:rsidR="005417DE" w:rsidRDefault="005417DE">
      <w:r>
        <w:separator/>
      </w:r>
    </w:p>
  </w:endnote>
  <w:endnote w:type="continuationSeparator" w:id="0">
    <w:p w14:paraId="70D65A37" w14:textId="77777777" w:rsidR="005417DE" w:rsidRDefault="0054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F2D77" w14:textId="77777777" w:rsidR="005417DE" w:rsidRDefault="005417DE">
      <w:r>
        <w:separator/>
      </w:r>
    </w:p>
  </w:footnote>
  <w:footnote w:type="continuationSeparator" w:id="0">
    <w:p w14:paraId="42B93544" w14:textId="77777777" w:rsidR="005417DE" w:rsidRDefault="005417DE">
      <w:r>
        <w:continuationSeparator/>
      </w:r>
    </w:p>
  </w:footnote>
  <w:footnote w:id="1">
    <w:p w14:paraId="701D7430" w14:textId="77777777" w:rsidR="00BB2341" w:rsidRPr="00F4149D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694381245">
    <w:abstractNumId w:val="0"/>
  </w:num>
  <w:num w:numId="2" w16cid:durableId="597910908">
    <w:abstractNumId w:val="1"/>
  </w:num>
  <w:num w:numId="3" w16cid:durableId="438839705">
    <w:abstractNumId w:val="2"/>
  </w:num>
  <w:num w:numId="4" w16cid:durableId="10939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3903"/>
    <w:rsid w:val="00005EED"/>
    <w:rsid w:val="00027ED4"/>
    <w:rsid w:val="00063220"/>
    <w:rsid w:val="000949B7"/>
    <w:rsid w:val="000A22F0"/>
    <w:rsid w:val="000A4623"/>
    <w:rsid w:val="000C1DEA"/>
    <w:rsid w:val="00275386"/>
    <w:rsid w:val="00283FB2"/>
    <w:rsid w:val="002B079F"/>
    <w:rsid w:val="002F53CE"/>
    <w:rsid w:val="003311A6"/>
    <w:rsid w:val="00370CEA"/>
    <w:rsid w:val="00371D63"/>
    <w:rsid w:val="00376DC0"/>
    <w:rsid w:val="00393941"/>
    <w:rsid w:val="003A2FB9"/>
    <w:rsid w:val="003A34FD"/>
    <w:rsid w:val="003C49A9"/>
    <w:rsid w:val="003D184C"/>
    <w:rsid w:val="003E1F97"/>
    <w:rsid w:val="003F2C18"/>
    <w:rsid w:val="0040677F"/>
    <w:rsid w:val="004A1296"/>
    <w:rsid w:val="004A7A56"/>
    <w:rsid w:val="004D421B"/>
    <w:rsid w:val="005344BB"/>
    <w:rsid w:val="005417DE"/>
    <w:rsid w:val="005D1D77"/>
    <w:rsid w:val="00602080"/>
    <w:rsid w:val="00616AC6"/>
    <w:rsid w:val="00640196"/>
    <w:rsid w:val="00677AA0"/>
    <w:rsid w:val="00687863"/>
    <w:rsid w:val="006C2872"/>
    <w:rsid w:val="007932EB"/>
    <w:rsid w:val="007C5D67"/>
    <w:rsid w:val="007D3313"/>
    <w:rsid w:val="007D5A2A"/>
    <w:rsid w:val="007F526B"/>
    <w:rsid w:val="00817B2B"/>
    <w:rsid w:val="00831797"/>
    <w:rsid w:val="00837A5C"/>
    <w:rsid w:val="008543F9"/>
    <w:rsid w:val="008B168E"/>
    <w:rsid w:val="00913AF2"/>
    <w:rsid w:val="009441BB"/>
    <w:rsid w:val="009571D0"/>
    <w:rsid w:val="00977D58"/>
    <w:rsid w:val="009947AA"/>
    <w:rsid w:val="009A062E"/>
    <w:rsid w:val="009C16CA"/>
    <w:rsid w:val="009C61B1"/>
    <w:rsid w:val="009D5BAB"/>
    <w:rsid w:val="009E6EF7"/>
    <w:rsid w:val="00A33CA4"/>
    <w:rsid w:val="00A55F43"/>
    <w:rsid w:val="00A6628D"/>
    <w:rsid w:val="00A71A50"/>
    <w:rsid w:val="00AF2AFC"/>
    <w:rsid w:val="00AF60B4"/>
    <w:rsid w:val="00B150D9"/>
    <w:rsid w:val="00B541A7"/>
    <w:rsid w:val="00BA76DB"/>
    <w:rsid w:val="00BB1E4F"/>
    <w:rsid w:val="00BB2341"/>
    <w:rsid w:val="00BC4479"/>
    <w:rsid w:val="00C6418F"/>
    <w:rsid w:val="00C65B64"/>
    <w:rsid w:val="00CA3A8E"/>
    <w:rsid w:val="00D657A6"/>
    <w:rsid w:val="00D800CC"/>
    <w:rsid w:val="00E552CF"/>
    <w:rsid w:val="00E913EE"/>
    <w:rsid w:val="00E97E00"/>
    <w:rsid w:val="00EB2761"/>
    <w:rsid w:val="00EB723C"/>
    <w:rsid w:val="00EC143F"/>
    <w:rsid w:val="00F20350"/>
    <w:rsid w:val="00F30DCF"/>
    <w:rsid w:val="00F4149D"/>
    <w:rsid w:val="00F44782"/>
    <w:rsid w:val="00F5157C"/>
    <w:rsid w:val="00F8085C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F8E921"/>
  <w15:chartTrackingRefBased/>
  <w15:docId w15:val="{442D05CF-2C63-4864-ACBA-A4C3A89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6</cp:revision>
  <cp:lastPrinted>2024-11-05T21:46:00Z</cp:lastPrinted>
  <dcterms:created xsi:type="dcterms:W3CDTF">2024-10-29T21:15:00Z</dcterms:created>
  <dcterms:modified xsi:type="dcterms:W3CDTF">2024-11-05T21:46:00Z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