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8F4AE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D1FA7C1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2736A36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115"/>
        <w:gridCol w:w="4959"/>
        <w:gridCol w:w="1577"/>
        <w:gridCol w:w="969"/>
        <w:gridCol w:w="1026"/>
      </w:tblGrid>
      <w:tr w:rsidR="00E97E00" w:rsidRPr="00005EED" w14:paraId="4AA338C6" w14:textId="77777777" w:rsidTr="00BC4479">
        <w:tc>
          <w:tcPr>
            <w:tcW w:w="1117" w:type="dxa"/>
            <w:shd w:val="clear" w:color="auto" w:fill="auto"/>
          </w:tcPr>
          <w:p w14:paraId="20BE5DF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422726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72F4F51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3A6C72F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6D842DB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02DBF06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73E38999" w14:textId="77777777" w:rsidTr="00BC4479">
        <w:tc>
          <w:tcPr>
            <w:tcW w:w="1117" w:type="dxa"/>
            <w:shd w:val="clear" w:color="auto" w:fill="auto"/>
          </w:tcPr>
          <w:p w14:paraId="72C5E017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2C32D33C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shd w:val="clear" w:color="auto" w:fill="auto"/>
          </w:tcPr>
          <w:p w14:paraId="34DE6875" w14:textId="77777777" w:rsidR="009D5BAB" w:rsidRPr="009D5BAB" w:rsidRDefault="003D184C" w:rsidP="009D5BAB">
            <w:pPr>
              <w:pStyle w:val="Standard"/>
              <w:numPr>
                <w:ilvl w:val="0"/>
                <w:numId w:val="1"/>
              </w:numPr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Ternary logic</w:t>
            </w:r>
          </w:p>
          <w:p w14:paraId="535A2B2B" w14:textId="77777777" w:rsidR="00C65B64" w:rsidRPr="009D5BAB" w:rsidRDefault="00C65B64" w:rsidP="00063220">
            <w:pPr>
              <w:pStyle w:val="Standard"/>
              <w:rPr>
                <w:sz w:val="18"/>
                <w:highlight w:val="lightGray"/>
              </w:rPr>
            </w:pPr>
          </w:p>
        </w:tc>
        <w:tc>
          <w:tcPr>
            <w:tcW w:w="1604" w:type="dxa"/>
            <w:shd w:val="clear" w:color="auto" w:fill="auto"/>
          </w:tcPr>
          <w:p w14:paraId="4536E238" w14:textId="77777777" w:rsidR="00C65B64" w:rsidRPr="002B079F" w:rsidRDefault="003D184C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20/06/2018</w:t>
            </w:r>
          </w:p>
        </w:tc>
        <w:tc>
          <w:tcPr>
            <w:tcW w:w="982" w:type="dxa"/>
            <w:shd w:val="clear" w:color="auto" w:fill="auto"/>
          </w:tcPr>
          <w:p w14:paraId="659150C3" w14:textId="77777777" w:rsidR="00C65B64" w:rsidRPr="00005EED" w:rsidRDefault="003D184C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2527</w:t>
            </w:r>
          </w:p>
        </w:tc>
        <w:tc>
          <w:tcPr>
            <w:tcW w:w="1026" w:type="dxa"/>
            <w:shd w:val="clear" w:color="auto" w:fill="auto"/>
          </w:tcPr>
          <w:p w14:paraId="12D4418D" w14:textId="77777777" w:rsidR="00C65B64" w:rsidRPr="00005EED" w:rsidRDefault="003D184C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highlight w:val="lightGray"/>
              </w:rPr>
              <w:t>0</w:t>
            </w:r>
            <w:r w:rsidR="00275386">
              <w:rPr>
                <w:sz w:val="18"/>
                <w:highlight w:val="lightGray"/>
                <w:lang w:val="ru-RU"/>
              </w:rPr>
              <w:t>9</w:t>
            </w:r>
            <w:r>
              <w:rPr>
                <w:sz w:val="18"/>
                <w:highlight w:val="lightGray"/>
              </w:rPr>
              <w:t>.10.2024</w:t>
            </w:r>
          </w:p>
        </w:tc>
      </w:tr>
      <w:tr w:rsidR="00E97E00" w:rsidRPr="00640196" w14:paraId="6CC26F40" w14:textId="77777777" w:rsidTr="00BC4479">
        <w:tc>
          <w:tcPr>
            <w:tcW w:w="1117" w:type="dxa"/>
            <w:shd w:val="clear" w:color="auto" w:fill="auto"/>
          </w:tcPr>
          <w:p w14:paraId="7B22A871" w14:textId="77777777" w:rsidR="00C65B64" w:rsidRPr="00640196" w:rsidRDefault="0064019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>
              <w:rPr>
                <w:sz w:val="18"/>
                <w:highlight w:val="lightGray"/>
                <w:lang w:val="ru-RU"/>
              </w:rPr>
              <w:t>29.09.2024</w:t>
            </w:r>
          </w:p>
        </w:tc>
        <w:tc>
          <w:tcPr>
            <w:tcW w:w="1115" w:type="dxa"/>
            <w:shd w:val="clear" w:color="auto" w:fill="auto"/>
          </w:tcPr>
          <w:p w14:paraId="7BA4EC9C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shd w:val="clear" w:color="auto" w:fill="auto"/>
          </w:tcPr>
          <w:p w14:paraId="01161CBA" w14:textId="77777777" w:rsidR="00C65B64" w:rsidRPr="00D800CC" w:rsidRDefault="00D800CC" w:rsidP="00640196">
            <w:pPr>
              <w:pStyle w:val="Standard"/>
              <w:numPr>
                <w:ilvl w:val="0"/>
                <w:numId w:val="1"/>
              </w:numPr>
              <w:rPr>
                <w:sz w:val="18"/>
              </w:rPr>
            </w:pPr>
            <w:r w:rsidRPr="00D800CC">
              <w:rPr>
                <w:sz w:val="18"/>
                <w:highlight w:val="lightGray"/>
              </w:rPr>
              <w:t>Rethinking Image Compression on the Web with Generative AI</w:t>
            </w:r>
          </w:p>
        </w:tc>
        <w:tc>
          <w:tcPr>
            <w:tcW w:w="1604" w:type="dxa"/>
            <w:shd w:val="clear" w:color="auto" w:fill="auto"/>
          </w:tcPr>
          <w:p w14:paraId="4858CF61" w14:textId="77777777" w:rsidR="00C65B64" w:rsidRPr="00D800CC" w:rsidRDefault="00640196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00CC">
              <w:rPr>
                <w:sz w:val="18"/>
                <w:highlight w:val="lightGray"/>
                <w:lang w:val="ru-RU"/>
              </w:rPr>
              <w:t>05</w:t>
            </w:r>
            <w:r w:rsidRPr="00D800CC">
              <w:rPr>
                <w:sz w:val="18"/>
                <w:highlight w:val="lightGray"/>
              </w:rPr>
              <w:t>/06/2024</w:t>
            </w:r>
          </w:p>
        </w:tc>
        <w:tc>
          <w:tcPr>
            <w:tcW w:w="982" w:type="dxa"/>
            <w:shd w:val="clear" w:color="auto" w:fill="auto"/>
          </w:tcPr>
          <w:p w14:paraId="1218A4D8" w14:textId="77777777" w:rsidR="00C65B64" w:rsidRPr="00D800CC" w:rsidRDefault="00A71A5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00CC">
              <w:rPr>
                <w:sz w:val="18"/>
                <w:highlight w:val="lightGray"/>
              </w:rPr>
              <w:t>3973</w:t>
            </w:r>
          </w:p>
        </w:tc>
        <w:tc>
          <w:tcPr>
            <w:tcW w:w="1026" w:type="dxa"/>
            <w:shd w:val="clear" w:color="auto" w:fill="auto"/>
          </w:tcPr>
          <w:p w14:paraId="5678A0EC" w14:textId="77777777" w:rsidR="00C65B64" w:rsidRPr="00D800CC" w:rsidRDefault="00A71A5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00CC">
              <w:rPr>
                <w:sz w:val="18"/>
                <w:highlight w:val="lightGray"/>
              </w:rPr>
              <w:t>09.10.2024</w:t>
            </w:r>
          </w:p>
        </w:tc>
      </w:tr>
      <w:tr w:rsidR="00E97E00" w:rsidRPr="00005EED" w14:paraId="2EBB5E48" w14:textId="77777777" w:rsidTr="00BC4479">
        <w:tc>
          <w:tcPr>
            <w:tcW w:w="1117" w:type="dxa"/>
            <w:shd w:val="clear" w:color="auto" w:fill="auto"/>
          </w:tcPr>
          <w:p w14:paraId="7A32CB34" w14:textId="4911DAB6" w:rsidR="00C65B64" w:rsidRPr="00640196" w:rsidRDefault="007D33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09AA8BE5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shd w:val="clear" w:color="auto" w:fill="auto"/>
          </w:tcPr>
          <w:p w14:paraId="6EC5895C" w14:textId="659310A9" w:rsidR="00C65B64" w:rsidRPr="007D3313" w:rsidRDefault="007D3313" w:rsidP="007D3313">
            <w:pPr>
              <w:pStyle w:val="Standard"/>
              <w:numPr>
                <w:ilvl w:val="0"/>
                <w:numId w:val="1"/>
              </w:numPr>
              <w:jc w:val="both"/>
              <w:rPr>
                <w:sz w:val="18"/>
                <w:lang w:val="ru-RU"/>
              </w:rPr>
            </w:pPr>
            <w:r w:rsidRPr="007D3313">
              <w:rPr>
                <w:sz w:val="18"/>
                <w:lang w:val="ru-RU"/>
              </w:rPr>
              <w:t>Жадные и ленивые квантификаторы</w:t>
            </w:r>
          </w:p>
        </w:tc>
        <w:tc>
          <w:tcPr>
            <w:tcW w:w="1604" w:type="dxa"/>
            <w:shd w:val="clear" w:color="auto" w:fill="auto"/>
          </w:tcPr>
          <w:p w14:paraId="2B337EF7" w14:textId="5EAFBD72" w:rsidR="00C65B64" w:rsidRPr="007D3313" w:rsidRDefault="007D33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  <w:lang w:val="ru-RU"/>
              </w:rPr>
              <w:t>04</w:t>
            </w:r>
            <w:r>
              <w:rPr>
                <w:sz w:val="18"/>
              </w:rPr>
              <w:t>/04/2024</w:t>
            </w:r>
          </w:p>
        </w:tc>
        <w:tc>
          <w:tcPr>
            <w:tcW w:w="982" w:type="dxa"/>
            <w:shd w:val="clear" w:color="auto" w:fill="auto"/>
          </w:tcPr>
          <w:p w14:paraId="719A9CF9" w14:textId="1287DBAD" w:rsidR="00C65B64" w:rsidRPr="007D3313" w:rsidRDefault="007D33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1781</w:t>
            </w:r>
          </w:p>
        </w:tc>
        <w:tc>
          <w:tcPr>
            <w:tcW w:w="1026" w:type="dxa"/>
            <w:shd w:val="clear" w:color="auto" w:fill="auto"/>
          </w:tcPr>
          <w:p w14:paraId="5384F517" w14:textId="1F77503F" w:rsidR="00C65B64" w:rsidRPr="007D3313" w:rsidRDefault="007D3313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97E00" w:rsidRPr="00005EED" w14:paraId="5F5F3CBC" w14:textId="77777777" w:rsidTr="00BC4479">
        <w:tc>
          <w:tcPr>
            <w:tcW w:w="1117" w:type="dxa"/>
            <w:shd w:val="clear" w:color="auto" w:fill="auto"/>
          </w:tcPr>
          <w:p w14:paraId="651CAB5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17E66235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7C523BC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79CD42A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5282BB0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7C4E354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1AC124BD" w14:textId="77777777" w:rsidTr="00BC4479">
        <w:tc>
          <w:tcPr>
            <w:tcW w:w="1117" w:type="dxa"/>
            <w:shd w:val="clear" w:color="auto" w:fill="auto"/>
          </w:tcPr>
          <w:p w14:paraId="63A9E50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07C3B9CD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7ABB9DC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0AA1A16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5B8F34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3590FD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0AD8495E" w14:textId="77777777" w:rsidTr="00BC4479">
        <w:tc>
          <w:tcPr>
            <w:tcW w:w="1117" w:type="dxa"/>
            <w:shd w:val="clear" w:color="auto" w:fill="auto"/>
          </w:tcPr>
          <w:p w14:paraId="7EAB2FA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084F7D46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6C85A00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5D59E059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5C00971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1DB02D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71E055E5" w14:textId="77777777" w:rsidTr="00BC4479">
        <w:tc>
          <w:tcPr>
            <w:tcW w:w="1117" w:type="dxa"/>
            <w:shd w:val="clear" w:color="auto" w:fill="auto"/>
          </w:tcPr>
          <w:p w14:paraId="26833F1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14191C9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2269C92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F55EAC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2E1BB9F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78B9257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464C2D99" w14:textId="77777777" w:rsidR="00BB2341" w:rsidRDefault="00BB2341">
      <w:pPr>
        <w:pStyle w:val="Standard"/>
        <w:jc w:val="center"/>
        <w:rPr>
          <w:lang w:val="ru-RU"/>
        </w:rPr>
      </w:pPr>
    </w:p>
    <w:p w14:paraId="737E26B6" w14:textId="77777777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F44782">
        <w:rPr>
          <w:u w:val="single"/>
          <w:lang w:val="ru-RU"/>
        </w:rPr>
        <w:t xml:space="preserve">Шишкин </w:t>
      </w:r>
      <w:proofErr w:type="gramStart"/>
      <w:r w:rsidR="00F44782">
        <w:rPr>
          <w:u w:val="single"/>
          <w:lang w:val="ru-RU"/>
        </w:rPr>
        <w:t>А.В.</w:t>
      </w:r>
      <w:proofErr w:type="gramEnd"/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F44782">
        <w:rPr>
          <w:i/>
          <w:u w:val="single"/>
        </w:rPr>
        <w:t>P</w:t>
      </w:r>
      <w:r w:rsidR="00F44782" w:rsidRPr="00F44782">
        <w:rPr>
          <w:i/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9A0160B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7D3313" w14:paraId="162BB9A6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D7A7CA4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7F0C4E7B" w14:textId="7030A69E" w:rsidR="00BB2341" w:rsidRPr="007F526B" w:rsidRDefault="007D3313">
            <w:pPr>
              <w:pStyle w:val="TableContents"/>
              <w:rPr>
                <w:szCs w:val="36"/>
                <w:lang w:val="ru-RU"/>
              </w:rPr>
            </w:pPr>
            <w:r w:rsidRPr="007D3313">
              <w:rPr>
                <w:szCs w:val="36"/>
              </w:rPr>
              <w:t>https</w:t>
            </w:r>
            <w:r w:rsidRPr="007D3313">
              <w:rPr>
                <w:szCs w:val="36"/>
                <w:lang w:val="ru-RU"/>
              </w:rPr>
              <w:t>://</w:t>
            </w:r>
            <w:r w:rsidRPr="007D3313">
              <w:rPr>
                <w:szCs w:val="36"/>
              </w:rPr>
              <w:t>learn</w:t>
            </w:r>
            <w:r w:rsidRPr="007D3313">
              <w:rPr>
                <w:szCs w:val="36"/>
                <w:lang w:val="ru-RU"/>
              </w:rPr>
              <w:t>.</w:t>
            </w:r>
            <w:proofErr w:type="spellStart"/>
            <w:r w:rsidRPr="007D3313">
              <w:rPr>
                <w:szCs w:val="36"/>
              </w:rPr>
              <w:t>javascript</w:t>
            </w:r>
            <w:proofErr w:type="spellEnd"/>
            <w:r w:rsidRPr="007D3313">
              <w:rPr>
                <w:szCs w:val="36"/>
                <w:lang w:val="ru-RU"/>
              </w:rPr>
              <w:t>.</w:t>
            </w:r>
            <w:proofErr w:type="spellStart"/>
            <w:r w:rsidRPr="007D3313">
              <w:rPr>
                <w:szCs w:val="36"/>
              </w:rPr>
              <w:t>ru</w:t>
            </w:r>
            <w:proofErr w:type="spellEnd"/>
            <w:r w:rsidRPr="007D3313">
              <w:rPr>
                <w:szCs w:val="36"/>
                <w:lang w:val="ru-RU"/>
              </w:rPr>
              <w:t>/</w:t>
            </w:r>
            <w:proofErr w:type="spellStart"/>
            <w:r w:rsidRPr="007D3313">
              <w:rPr>
                <w:szCs w:val="36"/>
              </w:rPr>
              <w:t>regexp</w:t>
            </w:r>
            <w:proofErr w:type="spellEnd"/>
            <w:r w:rsidRPr="007D3313">
              <w:rPr>
                <w:szCs w:val="36"/>
                <w:lang w:val="ru-RU"/>
              </w:rPr>
              <w:t>-</w:t>
            </w:r>
            <w:r w:rsidRPr="007D3313">
              <w:rPr>
                <w:szCs w:val="36"/>
              </w:rPr>
              <w:t>greedy</w:t>
            </w:r>
            <w:r w:rsidRPr="007D3313">
              <w:rPr>
                <w:szCs w:val="36"/>
                <w:lang w:val="ru-RU"/>
              </w:rPr>
              <w:t>-</w:t>
            </w:r>
            <w:r w:rsidRPr="007D3313">
              <w:rPr>
                <w:szCs w:val="36"/>
              </w:rPr>
              <w:t>and</w:t>
            </w:r>
            <w:r w:rsidRPr="007D3313">
              <w:rPr>
                <w:szCs w:val="36"/>
                <w:lang w:val="ru-RU"/>
              </w:rPr>
              <w:t>-</w:t>
            </w:r>
            <w:r w:rsidRPr="007D3313">
              <w:rPr>
                <w:szCs w:val="36"/>
              </w:rPr>
              <w:t>lazy</w:t>
            </w:r>
          </w:p>
        </w:tc>
      </w:tr>
      <w:tr w:rsidR="00BB2341" w:rsidRPr="007D3313" w14:paraId="4D357FE0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67DDD9D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6181D782" w14:textId="737C8FED" w:rsidR="00BB2341" w:rsidRPr="007D3313" w:rsidRDefault="007D3313" w:rsidP="007D3313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Квантификаторы, регулярные выражения, жадный поиск</w:t>
            </w:r>
          </w:p>
        </w:tc>
      </w:tr>
      <w:tr w:rsidR="00BB2341" w:rsidRPr="007D3313" w14:paraId="580DEA3D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8779290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4917BFAF" w14:textId="77777777" w:rsidR="00BB2341" w:rsidRPr="007D3313" w:rsidRDefault="007D3313" w:rsidP="007C5D6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Обычные регулярные выражения могут сильно замедлить программу</w:t>
            </w:r>
          </w:p>
          <w:p w14:paraId="4D4FFC0B" w14:textId="3537F522" w:rsidR="007D3313" w:rsidRPr="007D3313" w:rsidRDefault="007D3313" w:rsidP="007C5D6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По умолчанию квантификаторы работают в </w:t>
            </w:r>
            <w:r w:rsidR="003C49A9">
              <w:rPr>
                <w:rFonts w:eastAsia="Times New Roman" w:cs="Times New Roman"/>
                <w:lang w:val="ru-RU"/>
              </w:rPr>
              <w:t>«жадном»</w:t>
            </w:r>
            <w:r>
              <w:rPr>
                <w:rFonts w:eastAsia="Times New Roman" w:cs="Times New Roman"/>
                <w:lang w:val="ru-RU"/>
              </w:rPr>
              <w:t xml:space="preserve"> режиме</w:t>
            </w:r>
          </w:p>
          <w:p w14:paraId="501B6DBA" w14:textId="77777777" w:rsidR="007D3313" w:rsidRPr="003C49A9" w:rsidRDefault="003C49A9" w:rsidP="007C5D6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«Ленивые» квантификаторы часто работают быстрее</w:t>
            </w:r>
          </w:p>
          <w:p w14:paraId="3EF85627" w14:textId="4E9515C1" w:rsidR="003C49A9" w:rsidRPr="007C5D67" w:rsidRDefault="003C49A9" w:rsidP="007C5D67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И ленивые и жадные квантификаторы могут работать не так как мы ожидаем, потому существуют иные способы реализации регулярных выражений </w:t>
            </w:r>
          </w:p>
        </w:tc>
      </w:tr>
      <w:tr w:rsidR="00BB2341" w:rsidRPr="007D3313" w14:paraId="7B1E7F0F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FF85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7DC7A4B8" w14:textId="77777777" w:rsidR="00027ED4" w:rsidRDefault="003C49A9" w:rsidP="00677AA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Регулярные выражения сильно упрощают поиск паттернов в тексте</w:t>
            </w:r>
          </w:p>
          <w:p w14:paraId="287F58A3" w14:textId="77777777" w:rsidR="008543F9" w:rsidRDefault="008543F9" w:rsidP="00677AA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Регулярные выражения используются во многих языках программирования</w:t>
            </w:r>
          </w:p>
          <w:p w14:paraId="522546EB" w14:textId="7F8C19E3" w:rsidR="008543F9" w:rsidRDefault="008543F9" w:rsidP="00677AA0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Проблемы, создаваемые «жадными» квантификаторами, часто легко решаются заменой их на «ленивые»</w:t>
            </w:r>
          </w:p>
        </w:tc>
      </w:tr>
      <w:tr w:rsidR="00BB2341" w:rsidRPr="007D3313" w14:paraId="59EADC42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D4C8C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8B1730E" w14:textId="64656DBB" w:rsidR="00A33CA4" w:rsidRDefault="008543F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Для написания регулярных выражений нужно четко знать, как работает каждый символ и квантификатор, иначе программа будет либо очень долгой, либо неверной</w:t>
            </w:r>
          </w:p>
          <w:p w14:paraId="2AF057D4" w14:textId="7A6D04FC" w:rsidR="008543F9" w:rsidRDefault="008543F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Регулярные выражения сложно читать, поэтому вероятность упустить ошибку возрастает</w:t>
            </w:r>
          </w:p>
          <w:p w14:paraId="6DE7350B" w14:textId="5A4A7CAD" w:rsidR="008543F9" w:rsidRPr="00616AC6" w:rsidRDefault="008543F9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Некоторые проблемы ни «жадные», ни «ленивые» квантификаторы не решают, тогда нужно знать альтернативное решение</w:t>
            </w:r>
          </w:p>
        </w:tc>
      </w:tr>
      <w:tr w:rsidR="00BB2341" w:rsidRPr="007D3313" w14:paraId="0F9210BE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0B42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75DC36BF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</w:p>
          <w:p w14:paraId="1C2D43E3" w14:textId="77777777" w:rsidR="00BC4479" w:rsidRDefault="00BC4479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7199021E" w14:textId="77777777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0D3B3" w14:textId="77777777" w:rsidR="007D3313" w:rsidRDefault="007D3313">
      <w:r>
        <w:separator/>
      </w:r>
    </w:p>
  </w:endnote>
  <w:endnote w:type="continuationSeparator" w:id="0">
    <w:p w14:paraId="5B19A3EA" w14:textId="77777777" w:rsidR="007D3313" w:rsidRDefault="007D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E5340" w14:textId="77777777" w:rsidR="007D3313" w:rsidRDefault="007D3313">
      <w:r>
        <w:separator/>
      </w:r>
    </w:p>
  </w:footnote>
  <w:footnote w:type="continuationSeparator" w:id="0">
    <w:p w14:paraId="1B3775C4" w14:textId="77777777" w:rsidR="007D3313" w:rsidRDefault="007D3313">
      <w:r>
        <w:continuationSeparator/>
      </w:r>
    </w:p>
  </w:footnote>
  <w:footnote w:id="1">
    <w:p w14:paraId="1F523120" w14:textId="77777777" w:rsidR="00BB2341" w:rsidRPr="008543F9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694381245">
    <w:abstractNumId w:val="0"/>
  </w:num>
  <w:num w:numId="2" w16cid:durableId="597910908">
    <w:abstractNumId w:val="1"/>
  </w:num>
  <w:num w:numId="3" w16cid:durableId="438839705">
    <w:abstractNumId w:val="2"/>
  </w:num>
  <w:num w:numId="4" w16cid:durableId="109399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3903"/>
    <w:rsid w:val="00005EED"/>
    <w:rsid w:val="00027ED4"/>
    <w:rsid w:val="00063220"/>
    <w:rsid w:val="000949B7"/>
    <w:rsid w:val="000A4623"/>
    <w:rsid w:val="00275386"/>
    <w:rsid w:val="002B079F"/>
    <w:rsid w:val="002F53CE"/>
    <w:rsid w:val="003311A6"/>
    <w:rsid w:val="00376DC0"/>
    <w:rsid w:val="00393941"/>
    <w:rsid w:val="003A2FB9"/>
    <w:rsid w:val="003A34FD"/>
    <w:rsid w:val="003C49A9"/>
    <w:rsid w:val="003D184C"/>
    <w:rsid w:val="003E1F97"/>
    <w:rsid w:val="003F2C18"/>
    <w:rsid w:val="0040677F"/>
    <w:rsid w:val="004A7A56"/>
    <w:rsid w:val="004D421B"/>
    <w:rsid w:val="005D1D77"/>
    <w:rsid w:val="00602080"/>
    <w:rsid w:val="00616AC6"/>
    <w:rsid w:val="00640196"/>
    <w:rsid w:val="00677AA0"/>
    <w:rsid w:val="00687863"/>
    <w:rsid w:val="006C2872"/>
    <w:rsid w:val="007932EB"/>
    <w:rsid w:val="007C5D67"/>
    <w:rsid w:val="007D3313"/>
    <w:rsid w:val="007D5A2A"/>
    <w:rsid w:val="007F526B"/>
    <w:rsid w:val="00817B2B"/>
    <w:rsid w:val="00831797"/>
    <w:rsid w:val="00837A5C"/>
    <w:rsid w:val="008543F9"/>
    <w:rsid w:val="008B168E"/>
    <w:rsid w:val="009441BB"/>
    <w:rsid w:val="009571D0"/>
    <w:rsid w:val="00977D58"/>
    <w:rsid w:val="009947AA"/>
    <w:rsid w:val="009A062E"/>
    <w:rsid w:val="009C16CA"/>
    <w:rsid w:val="009C61B1"/>
    <w:rsid w:val="009D5BAB"/>
    <w:rsid w:val="009E6EF7"/>
    <w:rsid w:val="00A33CA4"/>
    <w:rsid w:val="00A55F43"/>
    <w:rsid w:val="00A6628D"/>
    <w:rsid w:val="00A71A50"/>
    <w:rsid w:val="00AF2AFC"/>
    <w:rsid w:val="00AF60B4"/>
    <w:rsid w:val="00B150D9"/>
    <w:rsid w:val="00B541A7"/>
    <w:rsid w:val="00BA76DB"/>
    <w:rsid w:val="00BB1E4F"/>
    <w:rsid w:val="00BB2341"/>
    <w:rsid w:val="00BC4479"/>
    <w:rsid w:val="00C6418F"/>
    <w:rsid w:val="00C65B64"/>
    <w:rsid w:val="00CA3A8E"/>
    <w:rsid w:val="00D657A6"/>
    <w:rsid w:val="00D800CC"/>
    <w:rsid w:val="00E552CF"/>
    <w:rsid w:val="00E97E00"/>
    <w:rsid w:val="00EC143F"/>
    <w:rsid w:val="00F20350"/>
    <w:rsid w:val="00F30DCF"/>
    <w:rsid w:val="00F44782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8819F9"/>
  <w15:chartTrackingRefBased/>
  <w15:docId w15:val="{442D05CF-2C63-4864-ACBA-A4C3A891A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Шишкин</dc:creator>
  <cp:keywords/>
  <dc:description/>
  <cp:lastModifiedBy>Артём Шишкин</cp:lastModifiedBy>
  <cp:revision>1</cp:revision>
  <cp:lastPrinted>2024-10-22T12:23:00Z</cp:lastPrinted>
  <dcterms:created xsi:type="dcterms:W3CDTF">2024-10-22T11:52:00Z</dcterms:created>
  <dcterms:modified xsi:type="dcterms:W3CDTF">2024-10-29T21:15:00Z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