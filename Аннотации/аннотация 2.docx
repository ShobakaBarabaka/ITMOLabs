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4C88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0367076E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2294B5F1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5FF8136" w14:textId="77777777" w:rsidTr="00BC4479">
        <w:tc>
          <w:tcPr>
            <w:tcW w:w="1117" w:type="dxa"/>
            <w:shd w:val="clear" w:color="auto" w:fill="auto"/>
          </w:tcPr>
          <w:p w14:paraId="3E14B4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B4ECD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5929939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2B1119F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4A1F204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72733E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39957A74" w14:textId="77777777" w:rsidTr="00BC4479">
        <w:tc>
          <w:tcPr>
            <w:tcW w:w="1117" w:type="dxa"/>
            <w:shd w:val="clear" w:color="auto" w:fill="auto"/>
          </w:tcPr>
          <w:p w14:paraId="560CA8FE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EBBF0D7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4B133668" w14:textId="77777777" w:rsidR="009D5BAB" w:rsidRPr="009D5BAB" w:rsidRDefault="003D184C" w:rsidP="009D5BAB">
            <w:pPr>
              <w:pStyle w:val="Standard"/>
              <w:numPr>
                <w:ilvl w:val="0"/>
                <w:numId w:val="1"/>
              </w:num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Ternary logic</w:t>
            </w:r>
          </w:p>
          <w:p w14:paraId="3B1B0681" w14:textId="77777777" w:rsidR="00C65B64" w:rsidRPr="009D5BAB" w:rsidRDefault="00C65B64" w:rsidP="00063220">
            <w:pPr>
              <w:pStyle w:val="Standard"/>
              <w:rPr>
                <w:sz w:val="18"/>
                <w:highlight w:val="lightGray"/>
              </w:rPr>
            </w:pPr>
          </w:p>
        </w:tc>
        <w:tc>
          <w:tcPr>
            <w:tcW w:w="1604" w:type="dxa"/>
            <w:shd w:val="clear" w:color="auto" w:fill="auto"/>
          </w:tcPr>
          <w:p w14:paraId="16D54AB9" w14:textId="77777777" w:rsidR="00C65B64" w:rsidRPr="002B079F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20/06/2018</w:t>
            </w:r>
          </w:p>
        </w:tc>
        <w:tc>
          <w:tcPr>
            <w:tcW w:w="982" w:type="dxa"/>
            <w:shd w:val="clear" w:color="auto" w:fill="auto"/>
          </w:tcPr>
          <w:p w14:paraId="0FA0561B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2527</w:t>
            </w:r>
          </w:p>
        </w:tc>
        <w:tc>
          <w:tcPr>
            <w:tcW w:w="1026" w:type="dxa"/>
            <w:shd w:val="clear" w:color="auto" w:fill="auto"/>
          </w:tcPr>
          <w:p w14:paraId="1513F472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</w:t>
            </w:r>
            <w:r w:rsidR="00275386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</w:rPr>
              <w:t>.10.2024</w:t>
            </w:r>
          </w:p>
        </w:tc>
      </w:tr>
      <w:tr w:rsidR="00E97E00" w:rsidRPr="00640196" w14:paraId="37E1BB57" w14:textId="77777777" w:rsidTr="00BC4479">
        <w:tc>
          <w:tcPr>
            <w:tcW w:w="1117" w:type="dxa"/>
            <w:shd w:val="clear" w:color="auto" w:fill="auto"/>
          </w:tcPr>
          <w:p w14:paraId="36878118" w14:textId="050847D0" w:rsidR="00C65B64" w:rsidRPr="00640196" w:rsidRDefault="0064019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29.09.2024</w:t>
            </w:r>
          </w:p>
        </w:tc>
        <w:tc>
          <w:tcPr>
            <w:tcW w:w="1115" w:type="dxa"/>
            <w:shd w:val="clear" w:color="auto" w:fill="auto"/>
          </w:tcPr>
          <w:p w14:paraId="07703E1A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780B30C0" w14:textId="5DB5B7BC" w:rsidR="00C65B64" w:rsidRPr="00D800CC" w:rsidRDefault="00D800CC" w:rsidP="00640196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D800CC">
              <w:rPr>
                <w:sz w:val="18"/>
                <w:highlight w:val="lightGray"/>
              </w:rPr>
              <w:t>Rethinking Image Compression on the Web with Generative AI</w:t>
            </w:r>
          </w:p>
        </w:tc>
        <w:tc>
          <w:tcPr>
            <w:tcW w:w="1604" w:type="dxa"/>
            <w:shd w:val="clear" w:color="auto" w:fill="auto"/>
          </w:tcPr>
          <w:p w14:paraId="605A36A0" w14:textId="6400C52B" w:rsidR="00C65B64" w:rsidRPr="00D800CC" w:rsidRDefault="00640196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  <w:lang w:val="ru-RU"/>
              </w:rPr>
              <w:t>05</w:t>
            </w:r>
            <w:r w:rsidRPr="00D800CC">
              <w:rPr>
                <w:sz w:val="18"/>
                <w:highlight w:val="lightGray"/>
              </w:rPr>
              <w:t>/06/2024</w:t>
            </w:r>
          </w:p>
        </w:tc>
        <w:tc>
          <w:tcPr>
            <w:tcW w:w="982" w:type="dxa"/>
            <w:shd w:val="clear" w:color="auto" w:fill="auto"/>
          </w:tcPr>
          <w:p w14:paraId="7FEE8225" w14:textId="222F01E8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3973</w:t>
            </w:r>
          </w:p>
        </w:tc>
        <w:tc>
          <w:tcPr>
            <w:tcW w:w="1026" w:type="dxa"/>
            <w:shd w:val="clear" w:color="auto" w:fill="auto"/>
          </w:tcPr>
          <w:p w14:paraId="7C03C677" w14:textId="5388AE77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09.10.2024</w:t>
            </w:r>
          </w:p>
        </w:tc>
      </w:tr>
      <w:tr w:rsidR="00E97E00" w:rsidRPr="00005EED" w14:paraId="69BC42F8" w14:textId="77777777" w:rsidTr="00BC4479">
        <w:tc>
          <w:tcPr>
            <w:tcW w:w="1117" w:type="dxa"/>
            <w:shd w:val="clear" w:color="auto" w:fill="auto"/>
          </w:tcPr>
          <w:p w14:paraId="69DCD909" w14:textId="77777777" w:rsidR="00C65B64" w:rsidRPr="00640196" w:rsidRDefault="00C65B64" w:rsidP="00005EED">
            <w:pPr>
              <w:pStyle w:val="Standard"/>
              <w:jc w:val="center"/>
              <w:rPr>
                <w:sz w:val="18"/>
              </w:rPr>
            </w:pPr>
          </w:p>
        </w:tc>
        <w:tc>
          <w:tcPr>
            <w:tcW w:w="1115" w:type="dxa"/>
            <w:shd w:val="clear" w:color="auto" w:fill="auto"/>
          </w:tcPr>
          <w:p w14:paraId="587F25B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20D658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A17F9A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4D2043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7F9804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200BC12E" w14:textId="77777777" w:rsidTr="00BC4479">
        <w:tc>
          <w:tcPr>
            <w:tcW w:w="1117" w:type="dxa"/>
            <w:shd w:val="clear" w:color="auto" w:fill="auto"/>
          </w:tcPr>
          <w:p w14:paraId="76620FF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B0C4C55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11D910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F514A0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C90F1A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F92DBE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BE7095E" w14:textId="77777777" w:rsidTr="00BC4479">
        <w:tc>
          <w:tcPr>
            <w:tcW w:w="1117" w:type="dxa"/>
            <w:shd w:val="clear" w:color="auto" w:fill="auto"/>
          </w:tcPr>
          <w:p w14:paraId="7DFED06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8D352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4B3D65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D7CDF0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A8457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22621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3F7A2738" w14:textId="77777777" w:rsidTr="00BC4479">
        <w:tc>
          <w:tcPr>
            <w:tcW w:w="1117" w:type="dxa"/>
            <w:shd w:val="clear" w:color="auto" w:fill="auto"/>
          </w:tcPr>
          <w:p w14:paraId="495F505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899D06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6FDBEA9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2C4468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ED36E0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03013F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6014D8DD" w14:textId="77777777" w:rsidTr="00BC4479">
        <w:tc>
          <w:tcPr>
            <w:tcW w:w="1117" w:type="dxa"/>
            <w:shd w:val="clear" w:color="auto" w:fill="auto"/>
          </w:tcPr>
          <w:p w14:paraId="4C3F76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9AA0B1D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4B7938A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47ED50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0BE5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028962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1AD084CF" w14:textId="77777777" w:rsidR="00BB2341" w:rsidRDefault="00BB2341">
      <w:pPr>
        <w:pStyle w:val="Standard"/>
        <w:jc w:val="center"/>
        <w:rPr>
          <w:lang w:val="ru-RU"/>
        </w:rPr>
      </w:pPr>
    </w:p>
    <w:p w14:paraId="4C83A99A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44782">
        <w:rPr>
          <w:u w:val="single"/>
          <w:lang w:val="ru-RU"/>
        </w:rPr>
        <w:t xml:space="preserve">Шишкин </w:t>
      </w:r>
      <w:proofErr w:type="gramStart"/>
      <w:r w:rsidR="00F44782">
        <w:rPr>
          <w:u w:val="single"/>
          <w:lang w:val="ru-RU"/>
        </w:rPr>
        <w:t>А.В.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44782">
        <w:rPr>
          <w:i/>
          <w:u w:val="single"/>
        </w:rPr>
        <w:t>P</w:t>
      </w:r>
      <w:r w:rsidR="00F44782" w:rsidRPr="00F44782">
        <w:rPr>
          <w:i/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720E5FD2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14:paraId="26AB64CF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7EE431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1B04EAAB" w14:textId="49781B54" w:rsidR="00BB2341" w:rsidRPr="007F526B" w:rsidRDefault="007F526B">
            <w:pPr>
              <w:pStyle w:val="TableContents"/>
              <w:rPr>
                <w:szCs w:val="36"/>
                <w:lang w:val="ru-RU"/>
              </w:rPr>
            </w:pPr>
            <w:r w:rsidRPr="007F526B">
              <w:rPr>
                <w:szCs w:val="36"/>
              </w:rPr>
              <w:t>https</w:t>
            </w:r>
            <w:r w:rsidRPr="007F526B">
              <w:rPr>
                <w:szCs w:val="36"/>
                <w:lang w:val="ru-RU"/>
              </w:rPr>
              <w:t>://</w:t>
            </w:r>
            <w:proofErr w:type="spellStart"/>
            <w:r w:rsidRPr="007F526B">
              <w:rPr>
                <w:szCs w:val="36"/>
              </w:rPr>
              <w:t>arxiv</w:t>
            </w:r>
            <w:proofErr w:type="spellEnd"/>
            <w:r w:rsidRPr="007F526B">
              <w:rPr>
                <w:szCs w:val="36"/>
                <w:lang w:val="ru-RU"/>
              </w:rPr>
              <w:t>.</w:t>
            </w:r>
            <w:r w:rsidRPr="007F526B">
              <w:rPr>
                <w:szCs w:val="36"/>
              </w:rPr>
              <w:t>org</w:t>
            </w:r>
            <w:r w:rsidRPr="007F526B">
              <w:rPr>
                <w:szCs w:val="36"/>
                <w:lang w:val="ru-RU"/>
              </w:rPr>
              <w:t>/</w:t>
            </w:r>
            <w:r w:rsidRPr="007F526B">
              <w:rPr>
                <w:szCs w:val="36"/>
              </w:rPr>
              <w:t>html</w:t>
            </w:r>
            <w:r w:rsidRPr="007F526B">
              <w:rPr>
                <w:szCs w:val="36"/>
                <w:lang w:val="ru-RU"/>
              </w:rPr>
              <w:t>/2407.04542</w:t>
            </w:r>
            <w:r w:rsidRPr="007F526B">
              <w:rPr>
                <w:szCs w:val="36"/>
              </w:rPr>
              <w:t>v</w:t>
            </w:r>
            <w:r w:rsidRPr="007F526B">
              <w:rPr>
                <w:szCs w:val="36"/>
                <w:lang w:val="ru-RU"/>
              </w:rPr>
              <w:t>1</w:t>
            </w:r>
          </w:p>
        </w:tc>
      </w:tr>
      <w:tr w:rsidR="00BB2341" w:rsidRPr="003D184C" w14:paraId="3AD08797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472601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7C89AECE" w14:textId="32B36A79" w:rsidR="00BB2341" w:rsidRPr="00376DC0" w:rsidRDefault="00376DC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AI compression, </w:t>
            </w:r>
            <w:r w:rsidR="00B150D9">
              <w:rPr>
                <w:b/>
                <w:bCs/>
              </w:rPr>
              <w:t>text prompts, canny edges</w:t>
            </w:r>
          </w:p>
          <w:p w14:paraId="490408C0" w14:textId="77777777" w:rsidR="00BB2341" w:rsidRPr="003D184C" w:rsidRDefault="00BB2341">
            <w:pPr>
              <w:pStyle w:val="TableContents"/>
            </w:pPr>
          </w:p>
        </w:tc>
      </w:tr>
      <w:tr w:rsidR="00BB2341" w14:paraId="211A464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EE7D86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14527D6F" w14:textId="08A01CAB" w:rsidR="007C5D67" w:rsidRPr="007C5D67" w:rsidRDefault="00A71A50" w:rsidP="007C5D67">
            <w:pPr>
              <w:pStyle w:val="TableContents"/>
              <w:numPr>
                <w:ilvl w:val="0"/>
                <w:numId w:val="4"/>
              </w:num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 последнее время </w:t>
            </w:r>
            <w:r w:rsidR="00CA3A8E">
              <w:rPr>
                <w:rFonts w:eastAsia="Times New Roman" w:cs="Times New Roman"/>
                <w:lang w:val="ru-RU"/>
              </w:rPr>
              <w:t>размер сайтов сильно увеличился из-за появления на них большого числа высококачественных изображений</w:t>
            </w:r>
          </w:p>
          <w:p w14:paraId="3BA2D9A0" w14:textId="0D0AAA07" w:rsidR="007C5D67" w:rsidRPr="007C5D67" w:rsidRDefault="00CA3A8E" w:rsidP="007C5D67">
            <w:pPr>
              <w:pStyle w:val="TableContents"/>
              <w:numPr>
                <w:ilvl w:val="0"/>
                <w:numId w:val="4"/>
              </w:num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Уменьшение объёма передаваемых данных сможет повысить доступность интерната из-за снижения стоимости</w:t>
            </w:r>
          </w:p>
          <w:p w14:paraId="7183A1D8" w14:textId="4EEA0825" w:rsidR="007C5D67" w:rsidRPr="007C5D67" w:rsidRDefault="00CA3A8E" w:rsidP="007C5D67">
            <w:pPr>
              <w:pStyle w:val="TableContents"/>
              <w:numPr>
                <w:ilvl w:val="0"/>
                <w:numId w:val="4"/>
              </w:numPr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Традиционные способы сжатия либо неэффективны, либо сильно ухудшают качество изображений</w:t>
            </w:r>
          </w:p>
          <w:p w14:paraId="61E4C9B0" w14:textId="0AC4D210" w:rsidR="00BB2341" w:rsidRPr="007C5D67" w:rsidRDefault="00027ED4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Людям больше нравятся изображения сжатые ИИ, нежели стандартным способом при одинаковых затратах памяти</w:t>
            </w:r>
          </w:p>
        </w:tc>
      </w:tr>
      <w:tr w:rsidR="00BB2341" w14:paraId="42F66558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8069D0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AFB4324" w14:textId="77777777" w:rsidR="00BB2341" w:rsidRDefault="00027ED4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Сжатие при помощи нейросетей сохраняет наиболее важные участки изображения близкими к оригиналу и сильно сжимает бесполезные участки фото</w:t>
            </w:r>
          </w:p>
          <w:p w14:paraId="37213944" w14:textId="77777777" w:rsidR="00027ED4" w:rsidRDefault="00027ED4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ИИ сжатие экономит больше памяти, чем стандартное</w:t>
            </w:r>
          </w:p>
          <w:p w14:paraId="3137C111" w14:textId="0B4EEEEA" w:rsidR="00027ED4" w:rsidRDefault="00A33CA4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ИИ способно минимизировать видимые артефакты, делая изображение более привлекательным</w:t>
            </w:r>
          </w:p>
        </w:tc>
      </w:tr>
      <w:tr w:rsidR="00BB2341" w14:paraId="780BECF1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B55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633878C" w14:textId="77777777" w:rsidR="00BB2341" w:rsidRDefault="00A33CA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Алгоритмы на основе ИИ обычно требуют больше вычислительных ресурсов и времени</w:t>
            </w:r>
          </w:p>
          <w:p w14:paraId="23F50E20" w14:textId="77777777" w:rsidR="00A33CA4" w:rsidRDefault="00A33CA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Иногда ИИ может изменить важную для человека деталь изображения</w:t>
            </w:r>
          </w:p>
          <w:p w14:paraId="7BFEC657" w14:textId="545699CC" w:rsidR="00A33CA4" w:rsidRPr="00616AC6" w:rsidRDefault="00A33CA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Получаемые изображения сильно зависят от набора данных, на которых училась модель</w:t>
            </w:r>
          </w:p>
        </w:tc>
      </w:tr>
      <w:tr w:rsidR="00BB2341" w14:paraId="6FF5D55B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C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2B71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79F610F7" w14:textId="77777777" w:rsidR="00BC4479" w:rsidRDefault="00BC4479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4506E730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CFD3C" w14:textId="77777777" w:rsidR="00393941" w:rsidRDefault="00393941">
      <w:r>
        <w:separator/>
      </w:r>
    </w:p>
  </w:endnote>
  <w:endnote w:type="continuationSeparator" w:id="0">
    <w:p w14:paraId="4EB84F96" w14:textId="77777777" w:rsidR="00393941" w:rsidRDefault="003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BDBA5" w14:textId="77777777" w:rsidR="00393941" w:rsidRDefault="00393941">
      <w:r>
        <w:separator/>
      </w:r>
    </w:p>
  </w:footnote>
  <w:footnote w:type="continuationSeparator" w:id="0">
    <w:p w14:paraId="10F7C1E0" w14:textId="77777777" w:rsidR="00393941" w:rsidRDefault="00393941">
      <w:r>
        <w:continuationSeparator/>
      </w:r>
    </w:p>
  </w:footnote>
  <w:footnote w:id="1">
    <w:p w14:paraId="21D0A425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694381245">
    <w:abstractNumId w:val="0"/>
  </w:num>
  <w:num w:numId="2" w16cid:durableId="597910908">
    <w:abstractNumId w:val="1"/>
  </w:num>
  <w:num w:numId="3" w16cid:durableId="438839705">
    <w:abstractNumId w:val="2"/>
  </w:num>
  <w:num w:numId="4" w16cid:durableId="10939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3903"/>
    <w:rsid w:val="00005EED"/>
    <w:rsid w:val="00027ED4"/>
    <w:rsid w:val="00063220"/>
    <w:rsid w:val="000949B7"/>
    <w:rsid w:val="000A4623"/>
    <w:rsid w:val="00275386"/>
    <w:rsid w:val="002B079F"/>
    <w:rsid w:val="002F53CE"/>
    <w:rsid w:val="003311A6"/>
    <w:rsid w:val="00376DC0"/>
    <w:rsid w:val="00393941"/>
    <w:rsid w:val="003A2FB9"/>
    <w:rsid w:val="003A34FD"/>
    <w:rsid w:val="003D184C"/>
    <w:rsid w:val="003E1F97"/>
    <w:rsid w:val="003F2C18"/>
    <w:rsid w:val="0040677F"/>
    <w:rsid w:val="004A7A56"/>
    <w:rsid w:val="004D421B"/>
    <w:rsid w:val="005D1D77"/>
    <w:rsid w:val="00602080"/>
    <w:rsid w:val="00616AC6"/>
    <w:rsid w:val="00640196"/>
    <w:rsid w:val="00677AA0"/>
    <w:rsid w:val="00687863"/>
    <w:rsid w:val="007932EB"/>
    <w:rsid w:val="007C5D67"/>
    <w:rsid w:val="007D5A2A"/>
    <w:rsid w:val="007F526B"/>
    <w:rsid w:val="00817B2B"/>
    <w:rsid w:val="00831797"/>
    <w:rsid w:val="00837A5C"/>
    <w:rsid w:val="008B168E"/>
    <w:rsid w:val="009441BB"/>
    <w:rsid w:val="009571D0"/>
    <w:rsid w:val="00977D58"/>
    <w:rsid w:val="009A062E"/>
    <w:rsid w:val="009C16CA"/>
    <w:rsid w:val="009C61B1"/>
    <w:rsid w:val="009D5BAB"/>
    <w:rsid w:val="009E6EF7"/>
    <w:rsid w:val="00A33CA4"/>
    <w:rsid w:val="00A55F43"/>
    <w:rsid w:val="00A6628D"/>
    <w:rsid w:val="00A71A50"/>
    <w:rsid w:val="00AF2AFC"/>
    <w:rsid w:val="00AF60B4"/>
    <w:rsid w:val="00B150D9"/>
    <w:rsid w:val="00B541A7"/>
    <w:rsid w:val="00BA76DB"/>
    <w:rsid w:val="00BB1E4F"/>
    <w:rsid w:val="00BB2341"/>
    <w:rsid w:val="00BC4479"/>
    <w:rsid w:val="00C6418F"/>
    <w:rsid w:val="00C65B64"/>
    <w:rsid w:val="00CA3A8E"/>
    <w:rsid w:val="00D657A6"/>
    <w:rsid w:val="00D800CC"/>
    <w:rsid w:val="00E552CF"/>
    <w:rsid w:val="00E97E00"/>
    <w:rsid w:val="00EC143F"/>
    <w:rsid w:val="00F20350"/>
    <w:rsid w:val="00F30DCF"/>
    <w:rsid w:val="00F44782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9B2F9D"/>
  <w15:chartTrackingRefBased/>
  <w15:docId w15:val="{442D05CF-2C63-4864-ACBA-A4C3A89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6</cp:revision>
  <cp:lastPrinted>1601-01-01T00:00:00Z</cp:lastPrinted>
  <dcterms:created xsi:type="dcterms:W3CDTF">2024-10-08T21:10:00Z</dcterms:created>
  <dcterms:modified xsi:type="dcterms:W3CDTF">2024-10-08T22:13:00Z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